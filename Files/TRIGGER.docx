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40" w:rsidRDefault="00AE2C7B">
      <w:r>
        <w:t>CREATE A ROW-LEVEL TRIGGER ON TABLE brazil_states WHICH WILL STORE THE DELETED ROWS IN ANOTHER TABLE d_tab AND</w:t>
      </w:r>
      <w:r w:rsidR="000C2A40">
        <w:t xml:space="preserve"> UPDATED TABLES IN ANOTHER TABLE u_tab.</w:t>
      </w:r>
    </w:p>
    <w:p w:rsidR="000C2A40" w:rsidRDefault="000C2A40">
      <w:r>
        <w:t>CODE :</w:t>
      </w:r>
    </w:p>
    <w:p w:rsidR="000C2A40" w:rsidRDefault="000C2A40"/>
    <w:p w:rsidR="000C2A40" w:rsidRDefault="000C2A40">
      <w:r>
        <w:rPr>
          <w:noProof/>
        </w:rPr>
        <w:drawing>
          <wp:inline distT="0" distB="0" distL="0" distR="0" wp14:anchorId="2A67C5BC" wp14:editId="45714C07">
            <wp:extent cx="6334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256" b="46123"/>
                    <a:stretch/>
                  </pic:blipFill>
                  <pic:spPr bwMode="auto">
                    <a:xfrm>
                      <a:off x="0" y="0"/>
                      <a:ext cx="63341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A40" w:rsidRDefault="000C2A40"/>
    <w:p w:rsidR="00E1539C" w:rsidRDefault="000C2A40">
      <w:r>
        <w:t>OUTPUT :</w:t>
      </w:r>
      <w:r w:rsidR="00AE2C7B">
        <w:t xml:space="preserve"> </w:t>
      </w:r>
    </w:p>
    <w:p w:rsidR="000C2A40" w:rsidRDefault="000C2A40"/>
    <w:p w:rsidR="00E1539C" w:rsidRDefault="00E1539C">
      <w:r w:rsidRPr="00E1539C">
        <w:rPr>
          <w:noProof/>
        </w:rPr>
        <w:drawing>
          <wp:inline distT="0" distB="0" distL="0" distR="0">
            <wp:extent cx="6334125" cy="2533650"/>
            <wp:effectExtent l="0" t="0" r="9525" b="0"/>
            <wp:docPr id="1" name="Picture 1" descr="C:\Users\ADMIN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951" b="44127"/>
                    <a:stretch/>
                  </pic:blipFill>
                  <pic:spPr bwMode="auto">
                    <a:xfrm>
                      <a:off x="0" y="0"/>
                      <a:ext cx="6334805" cy="25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1BC" w:rsidRDefault="003801BC" w:rsidP="00E1539C"/>
    <w:p w:rsidR="00E1539C" w:rsidRDefault="00E1539C" w:rsidP="00E1539C">
      <w:r w:rsidRPr="00E1539C">
        <w:rPr>
          <w:noProof/>
        </w:rPr>
        <w:lastRenderedPageBreak/>
        <w:drawing>
          <wp:inline distT="0" distB="0" distL="0" distR="0">
            <wp:extent cx="6334125" cy="3124200"/>
            <wp:effectExtent l="0" t="0" r="9525" b="0"/>
            <wp:docPr id="2" name="Picture 2" descr="C:\Users\ADMIN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r="1272" b="5357"/>
                    <a:stretch/>
                  </pic:blipFill>
                  <pic:spPr bwMode="auto">
                    <a:xfrm>
                      <a:off x="0" y="0"/>
                      <a:ext cx="6334802" cy="31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9C" w:rsidRPr="00E1539C" w:rsidRDefault="00E1539C" w:rsidP="00E1539C"/>
    <w:p w:rsidR="00E1539C" w:rsidRDefault="00E1539C" w:rsidP="00E1539C"/>
    <w:p w:rsidR="00E1539C" w:rsidRDefault="00E1539C" w:rsidP="00E1539C">
      <w:r w:rsidRPr="00E1539C">
        <w:rPr>
          <w:noProof/>
        </w:rPr>
        <w:drawing>
          <wp:inline distT="0" distB="0" distL="0" distR="0">
            <wp:extent cx="6048375" cy="2838450"/>
            <wp:effectExtent l="0" t="0" r="9525" b="0"/>
            <wp:docPr id="5" name="Picture 5" descr="C:\Users\ADMIN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" r="2874" b="16759"/>
                    <a:stretch/>
                  </pic:blipFill>
                  <pic:spPr bwMode="auto">
                    <a:xfrm>
                      <a:off x="0" y="0"/>
                      <a:ext cx="6049021" cy="28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9C" w:rsidRPr="00E1539C" w:rsidRDefault="00E1539C" w:rsidP="00E1539C"/>
    <w:p w:rsidR="00E1539C" w:rsidRDefault="00E1539C" w:rsidP="00E1539C"/>
    <w:p w:rsidR="000C2A40" w:rsidRDefault="000C2A40" w:rsidP="00E1539C"/>
    <w:p w:rsidR="000C2A40" w:rsidRDefault="000C2A40" w:rsidP="00E1539C"/>
    <w:p w:rsidR="000C2A40" w:rsidRDefault="000C2A40" w:rsidP="00E1539C"/>
    <w:p w:rsidR="000C2A40" w:rsidRDefault="000C2A40" w:rsidP="000C2A40">
      <w:r>
        <w:lastRenderedPageBreak/>
        <w:t>CREATE A</w:t>
      </w:r>
      <w:r w:rsidR="009918E5">
        <w:t xml:space="preserve"> TRIGGER ON TABLE world</w:t>
      </w:r>
      <w:r>
        <w:t xml:space="preserve"> WHICH WILL </w:t>
      </w:r>
      <w:r w:rsidR="009918E5">
        <w:t>CALCUATE THE TOTAL CASES FROM ACTIVE CASES, SERIOUS CASES, RECOVERED AND DEATHS.</w:t>
      </w:r>
    </w:p>
    <w:p w:rsidR="000C2A40" w:rsidRDefault="009918E5" w:rsidP="00E1539C">
      <w:r>
        <w:t xml:space="preserve">CODE : </w:t>
      </w:r>
    </w:p>
    <w:p w:rsidR="009918E5" w:rsidRDefault="009918E5" w:rsidP="00E1539C">
      <w:r>
        <w:rPr>
          <w:noProof/>
        </w:rPr>
        <w:drawing>
          <wp:inline distT="0" distB="0" distL="0" distR="0" wp14:anchorId="55DBE5CF" wp14:editId="71B88B73">
            <wp:extent cx="585787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602" b="61517"/>
                    <a:stretch/>
                  </pic:blipFill>
                  <pic:spPr bwMode="auto">
                    <a:xfrm>
                      <a:off x="0" y="0"/>
                      <a:ext cx="58578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A40" w:rsidRDefault="000C2A40" w:rsidP="00E1539C"/>
    <w:p w:rsidR="000C2A40" w:rsidRDefault="009918E5" w:rsidP="00E1539C">
      <w:r>
        <w:t>OUTPUT :</w:t>
      </w:r>
    </w:p>
    <w:p w:rsidR="009918E5" w:rsidRDefault="009918E5" w:rsidP="00E1539C"/>
    <w:p w:rsidR="00E1539C" w:rsidRDefault="00E1539C" w:rsidP="00E1539C">
      <w:r w:rsidRPr="00E1539C">
        <w:rPr>
          <w:noProof/>
        </w:rPr>
        <w:drawing>
          <wp:inline distT="0" distB="0" distL="0" distR="0">
            <wp:extent cx="6048375" cy="1447800"/>
            <wp:effectExtent l="0" t="0" r="9525" b="0"/>
            <wp:docPr id="6" name="Picture 6" descr="C:\Users\ADMI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" r="16818" b="56955"/>
                    <a:stretch/>
                  </pic:blipFill>
                  <pic:spPr bwMode="auto">
                    <a:xfrm>
                      <a:off x="0" y="0"/>
                      <a:ext cx="6052140" cy="14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9C" w:rsidRPr="00E1539C" w:rsidRDefault="00E1539C" w:rsidP="00E1539C"/>
    <w:p w:rsidR="00E1539C" w:rsidRDefault="00E1539C" w:rsidP="00E1539C"/>
    <w:p w:rsidR="00E1539C" w:rsidRDefault="00E1539C" w:rsidP="00E1539C">
      <w:r w:rsidRPr="00E1539C">
        <w:rPr>
          <w:noProof/>
        </w:rPr>
        <w:drawing>
          <wp:inline distT="0" distB="0" distL="0" distR="0">
            <wp:extent cx="6043408" cy="1009650"/>
            <wp:effectExtent l="0" t="0" r="0" b="0"/>
            <wp:docPr id="7" name="Picture 7" descr="C:\Users\ADMIN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r="19222" b="75481"/>
                    <a:stretch/>
                  </pic:blipFill>
                  <pic:spPr bwMode="auto">
                    <a:xfrm>
                      <a:off x="0" y="0"/>
                      <a:ext cx="6178509" cy="10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A40" w:rsidRDefault="000C2A40" w:rsidP="001D0D0C">
      <w:pPr>
        <w:rPr>
          <w:noProof/>
        </w:rPr>
      </w:pPr>
    </w:p>
    <w:p w:rsidR="000C2A40" w:rsidRDefault="000C2A40" w:rsidP="001D0D0C">
      <w:pPr>
        <w:rPr>
          <w:noProof/>
        </w:rPr>
      </w:pPr>
    </w:p>
    <w:p w:rsidR="000C2A40" w:rsidRDefault="000C2A40" w:rsidP="001D0D0C">
      <w:pPr>
        <w:rPr>
          <w:noProof/>
        </w:rPr>
      </w:pPr>
    </w:p>
    <w:p w:rsidR="009918E5" w:rsidRDefault="009918E5" w:rsidP="001D0D0C"/>
    <w:p w:rsidR="009918E5" w:rsidRDefault="009918E5" w:rsidP="001D0D0C"/>
    <w:p w:rsidR="009918E5" w:rsidRDefault="009918E5" w:rsidP="001D0D0C">
      <w:r>
        <w:lastRenderedPageBreak/>
        <w:t>CREATE A STATEMENT</w:t>
      </w:r>
      <w:r>
        <w:t>-LEVE</w:t>
      </w:r>
      <w:r>
        <w:t>L TRIGGER ON TABLE ‘world’</w:t>
      </w:r>
      <w:r>
        <w:t xml:space="preserve"> WHICH WILL </w:t>
      </w:r>
      <w:r>
        <w:t>ALLOW THE DML OPERATIONS BETWEEN A SPECIFIC TIME ONLY.</w:t>
      </w:r>
    </w:p>
    <w:p w:rsidR="009918E5" w:rsidRDefault="009918E5" w:rsidP="001D0D0C">
      <w:r>
        <w:t xml:space="preserve">CODE : </w:t>
      </w:r>
    </w:p>
    <w:p w:rsidR="009918E5" w:rsidRDefault="009918E5" w:rsidP="001D0D0C">
      <w:r>
        <w:rPr>
          <w:noProof/>
        </w:rPr>
        <w:drawing>
          <wp:inline distT="0" distB="0" distL="0" distR="0" wp14:anchorId="7A1C9587" wp14:editId="34A22EB4">
            <wp:extent cx="61150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615" b="56100"/>
                    <a:stretch/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E5" w:rsidRDefault="009918E5" w:rsidP="001D0D0C"/>
    <w:p w:rsidR="009918E5" w:rsidRDefault="009918E5" w:rsidP="009918E5">
      <w:r w:rsidRPr="00E1539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395605</wp:posOffset>
            </wp:positionV>
            <wp:extent cx="61150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533" y="21098"/>
                <wp:lineTo x="21533" y="0"/>
                <wp:lineTo x="0" y="0"/>
              </wp:wrapPolygon>
            </wp:wrapTight>
            <wp:docPr id="8" name="Picture 8" descr="C:\Users\ADMIN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1" r="36371" b="37000"/>
                    <a:stretch/>
                  </pic:blipFill>
                  <pic:spPr bwMode="auto">
                    <a:xfrm>
                      <a:off x="0" y="0"/>
                      <a:ext cx="6115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 :</w:t>
      </w:r>
    </w:p>
    <w:p w:rsidR="00E1539C" w:rsidRPr="009918E5" w:rsidRDefault="007D7B21" w:rsidP="009918E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1196340</wp:posOffset>
            </wp:positionV>
            <wp:extent cx="61150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33" y="21526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143" r="28381" b="8978"/>
                    <a:stretch/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39C" w:rsidRPr="0099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AC8" w:rsidRDefault="00AD0AC8" w:rsidP="00E1539C">
      <w:pPr>
        <w:spacing w:after="0" w:line="240" w:lineRule="auto"/>
      </w:pPr>
      <w:r>
        <w:separator/>
      </w:r>
    </w:p>
  </w:endnote>
  <w:endnote w:type="continuationSeparator" w:id="0">
    <w:p w:rsidR="00AD0AC8" w:rsidRDefault="00AD0AC8" w:rsidP="00E1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AC8" w:rsidRDefault="00AD0AC8" w:rsidP="00E1539C">
      <w:pPr>
        <w:spacing w:after="0" w:line="240" w:lineRule="auto"/>
      </w:pPr>
      <w:r>
        <w:separator/>
      </w:r>
    </w:p>
  </w:footnote>
  <w:footnote w:type="continuationSeparator" w:id="0">
    <w:p w:rsidR="00AD0AC8" w:rsidRDefault="00AD0AC8" w:rsidP="00E15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9C"/>
    <w:rsid w:val="000C2A40"/>
    <w:rsid w:val="001D0D0C"/>
    <w:rsid w:val="003801BC"/>
    <w:rsid w:val="005C50E9"/>
    <w:rsid w:val="007D7B21"/>
    <w:rsid w:val="00800BAA"/>
    <w:rsid w:val="0080420F"/>
    <w:rsid w:val="009918E5"/>
    <w:rsid w:val="00AD0AC8"/>
    <w:rsid w:val="00AE2C7B"/>
    <w:rsid w:val="00E1539C"/>
    <w:rsid w:val="00F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8E10"/>
  <w15:chartTrackingRefBased/>
  <w15:docId w15:val="{62EA1EC6-B891-41CB-B8EB-2556DC41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9C"/>
  </w:style>
  <w:style w:type="paragraph" w:styleId="Footer">
    <w:name w:val="footer"/>
    <w:basedOn w:val="Normal"/>
    <w:link w:val="FooterChar"/>
    <w:uiPriority w:val="99"/>
    <w:unhideWhenUsed/>
    <w:rsid w:val="00E15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2020-11-27T13:50:00Z</dcterms:created>
  <dcterms:modified xsi:type="dcterms:W3CDTF">2020-11-30T17:13:00Z</dcterms:modified>
</cp:coreProperties>
</file>